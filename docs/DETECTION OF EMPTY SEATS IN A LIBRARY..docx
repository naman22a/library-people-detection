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78BD" w14:textId="77777777" w:rsidR="004E0C50" w:rsidRPr="004E0C50" w:rsidRDefault="004E0C50" w:rsidP="004E0C50">
      <w:pPr>
        <w:jc w:val="center"/>
        <w:rPr>
          <w:rFonts w:ascii="Times New Roman" w:hAnsi="Times New Roman" w:cs="Times New Roman"/>
          <w:sz w:val="56"/>
          <w:szCs w:val="56"/>
          <w:lang w:val="en-IN"/>
        </w:rPr>
      </w:pPr>
      <w:r w:rsidRPr="004E0C50">
        <w:rPr>
          <w:rFonts w:ascii="Times New Roman" w:hAnsi="Times New Roman" w:cs="Times New Roman"/>
          <w:sz w:val="56"/>
          <w:szCs w:val="56"/>
          <w:lang w:val="en-IN"/>
        </w:rPr>
        <w:t>A PROJECT REPORT</w:t>
      </w:r>
    </w:p>
    <w:p w14:paraId="043755F2" w14:textId="77777777" w:rsidR="004E0C50" w:rsidRPr="004E0C50" w:rsidRDefault="004E0C50" w:rsidP="004E0C50">
      <w:pPr>
        <w:jc w:val="center"/>
        <w:rPr>
          <w:rFonts w:ascii="Times New Roman" w:hAnsi="Times New Roman" w:cs="Times New Roman"/>
          <w:sz w:val="56"/>
          <w:szCs w:val="56"/>
          <w:lang w:val="en-IN"/>
        </w:rPr>
      </w:pPr>
    </w:p>
    <w:p w14:paraId="7EF2D8D4" w14:textId="579EDAA8" w:rsidR="00A9204E" w:rsidRDefault="004E0C50" w:rsidP="004E0C50">
      <w:pPr>
        <w:jc w:val="center"/>
        <w:rPr>
          <w:rFonts w:ascii="Times New Roman" w:hAnsi="Times New Roman" w:cs="Times New Roman"/>
          <w:sz w:val="56"/>
          <w:szCs w:val="56"/>
          <w:lang w:val="en-IN"/>
        </w:rPr>
      </w:pPr>
      <w:r w:rsidRPr="004E0C50">
        <w:rPr>
          <w:rFonts w:ascii="Times New Roman" w:hAnsi="Times New Roman" w:cs="Times New Roman"/>
          <w:sz w:val="56"/>
          <w:szCs w:val="56"/>
          <w:lang w:val="en-IN"/>
        </w:rPr>
        <w:t xml:space="preserve"> ON</w:t>
      </w:r>
    </w:p>
    <w:p w14:paraId="2AE11B11" w14:textId="77777777" w:rsidR="004E0C50" w:rsidRDefault="004E0C50" w:rsidP="004E0C50">
      <w:pPr>
        <w:jc w:val="center"/>
        <w:rPr>
          <w:rFonts w:ascii="Times New Roman" w:hAnsi="Times New Roman" w:cs="Times New Roman"/>
          <w:sz w:val="56"/>
          <w:szCs w:val="56"/>
          <w:lang w:val="en-IN"/>
        </w:rPr>
      </w:pPr>
    </w:p>
    <w:p w14:paraId="3440E822" w14:textId="24411F60" w:rsidR="004E0C50" w:rsidRDefault="004E0C50" w:rsidP="004E0C50">
      <w:pPr>
        <w:jc w:val="center"/>
        <w:rPr>
          <w:rFonts w:ascii="Times New Roman" w:hAnsi="Times New Roman" w:cs="Times New Roman"/>
          <w:sz w:val="56"/>
          <w:szCs w:val="56"/>
          <w:lang w:val="en-IN"/>
        </w:rPr>
      </w:pPr>
      <w:r>
        <w:rPr>
          <w:rFonts w:ascii="Times New Roman" w:hAnsi="Times New Roman" w:cs="Times New Roman"/>
          <w:sz w:val="56"/>
          <w:szCs w:val="56"/>
          <w:lang w:val="en-IN"/>
        </w:rPr>
        <w:t>DETECTION OF EMPTY SEATS IN A LIBRARY.</w:t>
      </w:r>
    </w:p>
    <w:p w14:paraId="27E5C497" w14:textId="77777777" w:rsidR="004E0C50" w:rsidRDefault="004E0C50" w:rsidP="004E0C50">
      <w:pPr>
        <w:jc w:val="center"/>
        <w:rPr>
          <w:rFonts w:ascii="Times New Roman" w:hAnsi="Times New Roman" w:cs="Times New Roman"/>
          <w:sz w:val="56"/>
          <w:szCs w:val="56"/>
          <w:lang w:val="en-IN"/>
        </w:rPr>
      </w:pPr>
    </w:p>
    <w:p w14:paraId="19CB89E9" w14:textId="77777777" w:rsidR="004E0C50" w:rsidRDefault="004E0C50" w:rsidP="004E0C50">
      <w:pPr>
        <w:jc w:val="center"/>
        <w:rPr>
          <w:rFonts w:ascii="Times New Roman" w:hAnsi="Times New Roman" w:cs="Times New Roman"/>
          <w:sz w:val="56"/>
          <w:szCs w:val="56"/>
          <w:lang w:val="en-IN"/>
        </w:rPr>
      </w:pPr>
    </w:p>
    <w:p w14:paraId="4CEA1E36" w14:textId="660B6F65" w:rsidR="004E0C50" w:rsidRDefault="004E0C50" w:rsidP="004E0C50">
      <w:pPr>
        <w:jc w:val="center"/>
        <w:rPr>
          <w:rFonts w:ascii="Times New Roman" w:hAnsi="Times New Roman" w:cs="Times New Roman"/>
          <w:sz w:val="56"/>
          <w:szCs w:val="56"/>
          <w:lang w:val="en-IN"/>
        </w:rPr>
      </w:pPr>
      <w:proofErr w:type="gramStart"/>
      <w:r>
        <w:rPr>
          <w:rFonts w:ascii="Times New Roman" w:hAnsi="Times New Roman" w:cs="Times New Roman"/>
          <w:sz w:val="56"/>
          <w:szCs w:val="56"/>
          <w:lang w:val="en-IN"/>
        </w:rPr>
        <w:t>B.TECH</w:t>
      </w:r>
      <w:proofErr w:type="gramEnd"/>
      <w:r>
        <w:rPr>
          <w:rFonts w:ascii="Times New Roman" w:hAnsi="Times New Roman" w:cs="Times New Roman"/>
          <w:sz w:val="56"/>
          <w:szCs w:val="56"/>
          <w:lang w:val="en-IN"/>
        </w:rPr>
        <w:t xml:space="preserve"> AIML-A</w:t>
      </w:r>
    </w:p>
    <w:p w14:paraId="443430DB" w14:textId="77777777" w:rsidR="004E0C50" w:rsidRDefault="004E0C50" w:rsidP="004E0C50">
      <w:pPr>
        <w:jc w:val="center"/>
        <w:rPr>
          <w:rFonts w:ascii="Times New Roman" w:hAnsi="Times New Roman" w:cs="Times New Roman"/>
          <w:sz w:val="56"/>
          <w:szCs w:val="56"/>
          <w:lang w:val="en-IN"/>
        </w:rPr>
      </w:pPr>
    </w:p>
    <w:p w14:paraId="26006F6B" w14:textId="77777777" w:rsidR="004E0C50" w:rsidRDefault="004E0C50" w:rsidP="004E0C50">
      <w:pPr>
        <w:jc w:val="center"/>
        <w:rPr>
          <w:rFonts w:ascii="Times New Roman" w:hAnsi="Times New Roman" w:cs="Times New Roman"/>
          <w:sz w:val="56"/>
          <w:szCs w:val="56"/>
          <w:lang w:val="en-IN"/>
        </w:rPr>
      </w:pPr>
    </w:p>
    <w:p w14:paraId="023D982E" w14:textId="77777777" w:rsidR="004E0C50" w:rsidRDefault="004E0C50" w:rsidP="004E0C50">
      <w:pPr>
        <w:rPr>
          <w:rFonts w:ascii="Times New Roman" w:hAnsi="Times New Roman" w:cs="Times New Roman"/>
          <w:sz w:val="56"/>
          <w:szCs w:val="56"/>
          <w:lang w:val="en-IN"/>
        </w:rPr>
      </w:pPr>
    </w:p>
    <w:p w14:paraId="045BBA8E" w14:textId="77777777" w:rsidR="004E0C50" w:rsidRDefault="004E0C50" w:rsidP="004E0C50">
      <w:pPr>
        <w:jc w:val="center"/>
        <w:rPr>
          <w:rFonts w:ascii="Times New Roman" w:hAnsi="Times New Roman" w:cs="Times New Roman"/>
          <w:sz w:val="56"/>
          <w:szCs w:val="56"/>
          <w:lang w:val="en-IN"/>
        </w:rPr>
      </w:pPr>
    </w:p>
    <w:p w14:paraId="6C342E27" w14:textId="77777777" w:rsidR="004E0C50" w:rsidRDefault="004E0C50" w:rsidP="004E0C50">
      <w:pPr>
        <w:jc w:val="center"/>
        <w:rPr>
          <w:rFonts w:ascii="Times New Roman" w:hAnsi="Times New Roman" w:cs="Times New Roman"/>
          <w:sz w:val="56"/>
          <w:szCs w:val="56"/>
          <w:lang w:val="en-IN"/>
        </w:rPr>
      </w:pPr>
    </w:p>
    <w:p w14:paraId="0A4220A4" w14:textId="77777777" w:rsidR="004E0C50" w:rsidRDefault="004E0C50" w:rsidP="004E0C50">
      <w:pPr>
        <w:jc w:val="center"/>
        <w:rPr>
          <w:rFonts w:ascii="Times New Roman" w:hAnsi="Times New Roman" w:cs="Times New Roman"/>
          <w:sz w:val="56"/>
          <w:szCs w:val="56"/>
          <w:lang w:val="en-IN"/>
        </w:rPr>
      </w:pPr>
    </w:p>
    <w:p w14:paraId="6E91B284" w14:textId="77777777" w:rsidR="004E0C50" w:rsidRDefault="004E0C50" w:rsidP="004E0C50">
      <w:pPr>
        <w:jc w:val="center"/>
        <w:rPr>
          <w:rFonts w:ascii="Times New Roman" w:hAnsi="Times New Roman" w:cs="Times New Roman"/>
          <w:sz w:val="40"/>
          <w:szCs w:val="40"/>
          <w:lang w:val="en-IN"/>
        </w:rPr>
      </w:pPr>
    </w:p>
    <w:p w14:paraId="746CFBA0" w14:textId="77777777" w:rsidR="004E0C50" w:rsidRDefault="004E0C50" w:rsidP="004E0C50">
      <w:pPr>
        <w:rPr>
          <w:rFonts w:ascii="Times New Roman" w:hAnsi="Times New Roman" w:cs="Times New Roman"/>
          <w:sz w:val="28"/>
          <w:szCs w:val="28"/>
          <w:lang w:val="en-IN"/>
        </w:rPr>
      </w:pPr>
    </w:p>
    <w:p w14:paraId="1E5AF41B" w14:textId="03F850F7" w:rsidR="004E0C50" w:rsidRDefault="004E0C50" w:rsidP="004E0C50">
      <w:pPr>
        <w:rPr>
          <w:rFonts w:ascii="Times New Roman" w:hAnsi="Times New Roman" w:cs="Times New Roman"/>
          <w:sz w:val="28"/>
          <w:szCs w:val="28"/>
          <w:lang w:val="en-IN"/>
        </w:rPr>
      </w:pPr>
      <w:r w:rsidRPr="004E0C50">
        <w:rPr>
          <w:rFonts w:ascii="Times New Roman" w:hAnsi="Times New Roman" w:cs="Times New Roman"/>
          <w:sz w:val="28"/>
          <w:szCs w:val="28"/>
          <w:lang w:val="en-IN"/>
        </w:rPr>
        <w:t xml:space="preserve">SUBMITTED </w:t>
      </w:r>
      <w:r>
        <w:rPr>
          <w:rFonts w:ascii="Times New Roman" w:hAnsi="Times New Roman" w:cs="Times New Roman"/>
          <w:sz w:val="28"/>
          <w:szCs w:val="28"/>
          <w:lang w:val="en-IN"/>
        </w:rPr>
        <w:t>BY-                                                                      SUBMITTED TO -</w:t>
      </w:r>
    </w:p>
    <w:p w14:paraId="51A88054" w14:textId="77777777" w:rsidR="004E0C50" w:rsidRDefault="004E0C50" w:rsidP="004E0C50">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72129661" w14:textId="79C0302D" w:rsidR="004E0C50" w:rsidRDefault="004E0C50" w:rsidP="004E0C50">
      <w:pPr>
        <w:rPr>
          <w:rFonts w:ascii="Times New Roman" w:hAnsi="Times New Roman" w:cs="Times New Roman"/>
          <w:sz w:val="28"/>
          <w:szCs w:val="28"/>
          <w:lang w:val="en-IN"/>
        </w:rPr>
      </w:pPr>
      <w:r w:rsidRPr="004E0C50">
        <w:rPr>
          <w:rFonts w:ascii="Times New Roman" w:hAnsi="Times New Roman" w:cs="Times New Roman"/>
          <w:sz w:val="28"/>
          <w:szCs w:val="28"/>
          <w:lang w:val="en-IN"/>
        </w:rPr>
        <w:t>NAMAN ARORA (00517711623)</w:t>
      </w:r>
      <w:r>
        <w:rPr>
          <w:rFonts w:ascii="Times New Roman" w:hAnsi="Times New Roman" w:cs="Times New Roman"/>
          <w:sz w:val="28"/>
          <w:szCs w:val="28"/>
          <w:lang w:val="en-IN"/>
        </w:rPr>
        <w:t xml:space="preserve">                                                  DR SRISHTI</w:t>
      </w:r>
    </w:p>
    <w:p w14:paraId="42D6DDDA" w14:textId="77777777" w:rsidR="00717751" w:rsidRPr="004E0C50" w:rsidRDefault="00717751" w:rsidP="00717751">
      <w:pPr>
        <w:rPr>
          <w:rFonts w:ascii="Times New Roman" w:hAnsi="Times New Roman" w:cs="Times New Roman"/>
          <w:sz w:val="28"/>
          <w:szCs w:val="28"/>
          <w:lang w:val="en-IN"/>
        </w:rPr>
      </w:pPr>
      <w:r w:rsidRPr="004E0C50">
        <w:rPr>
          <w:rFonts w:ascii="Times New Roman" w:hAnsi="Times New Roman" w:cs="Times New Roman"/>
          <w:sz w:val="28"/>
          <w:szCs w:val="28"/>
          <w:lang w:val="en-IN"/>
        </w:rPr>
        <w:t>ANSH GAUR (05017711623)</w:t>
      </w:r>
    </w:p>
    <w:p w14:paraId="4809C4AB" w14:textId="77777777" w:rsidR="00717751" w:rsidRPr="004E0C50" w:rsidRDefault="00717751" w:rsidP="00717751">
      <w:pPr>
        <w:rPr>
          <w:rFonts w:ascii="Times New Roman" w:hAnsi="Times New Roman" w:cs="Times New Roman"/>
          <w:sz w:val="28"/>
          <w:szCs w:val="28"/>
          <w:lang w:val="en-IN"/>
        </w:rPr>
      </w:pPr>
      <w:r w:rsidRPr="004E0C50">
        <w:rPr>
          <w:rFonts w:ascii="Times New Roman" w:hAnsi="Times New Roman" w:cs="Times New Roman"/>
          <w:sz w:val="28"/>
          <w:szCs w:val="28"/>
          <w:lang w:val="en-IN"/>
        </w:rPr>
        <w:t>MANAV SAINI (05117711623)</w:t>
      </w:r>
    </w:p>
    <w:p w14:paraId="39CAB11C" w14:textId="77777777" w:rsidR="00717751" w:rsidRPr="004E0C50" w:rsidRDefault="00717751" w:rsidP="00717751">
      <w:pPr>
        <w:rPr>
          <w:rFonts w:ascii="Times New Roman" w:hAnsi="Times New Roman" w:cs="Times New Roman"/>
          <w:sz w:val="28"/>
          <w:szCs w:val="28"/>
          <w:lang w:val="en-IN"/>
        </w:rPr>
      </w:pPr>
      <w:r w:rsidRPr="004E0C50">
        <w:rPr>
          <w:rFonts w:ascii="Times New Roman" w:hAnsi="Times New Roman" w:cs="Times New Roman"/>
          <w:sz w:val="28"/>
          <w:szCs w:val="28"/>
          <w:lang w:val="en-IN"/>
        </w:rPr>
        <w:t>ARUSH CHHALARIA (037117711623)</w:t>
      </w:r>
    </w:p>
    <w:p w14:paraId="2FF9429C" w14:textId="77777777" w:rsidR="00717751" w:rsidRPr="004E0C50" w:rsidRDefault="00717751" w:rsidP="00717751">
      <w:pPr>
        <w:rPr>
          <w:rFonts w:ascii="Times New Roman" w:hAnsi="Times New Roman" w:cs="Times New Roman"/>
          <w:sz w:val="36"/>
          <w:szCs w:val="36"/>
          <w:lang w:val="en-IN"/>
        </w:rPr>
      </w:pPr>
    </w:p>
    <w:p w14:paraId="78337947" w14:textId="77777777" w:rsidR="00F0635A" w:rsidRPr="00F0635A" w:rsidRDefault="00F0635A" w:rsidP="00F0635A">
      <w:pPr>
        <w:jc w:val="center"/>
        <w:rPr>
          <w:rFonts w:ascii="Times New Roman" w:hAnsi="Times New Roman" w:cs="Times New Roman"/>
          <w:b/>
          <w:bCs/>
          <w:sz w:val="48"/>
          <w:szCs w:val="48"/>
          <w:u w:val="single"/>
          <w:lang w:val="en-IN"/>
        </w:rPr>
      </w:pPr>
      <w:r w:rsidRPr="00F0635A">
        <w:rPr>
          <w:rFonts w:ascii="Times New Roman" w:hAnsi="Times New Roman" w:cs="Times New Roman"/>
          <w:b/>
          <w:bCs/>
          <w:sz w:val="48"/>
          <w:szCs w:val="48"/>
          <w:u w:val="single"/>
          <w:lang w:val="en-IN"/>
        </w:rPr>
        <w:lastRenderedPageBreak/>
        <w:t>PROJECT DESCRIPTION</w:t>
      </w:r>
    </w:p>
    <w:p w14:paraId="1D301B02" w14:textId="77777777" w:rsidR="00F0635A" w:rsidRDefault="00F0635A" w:rsidP="00F0635A">
      <w:pPr>
        <w:jc w:val="center"/>
        <w:rPr>
          <w:rFonts w:ascii="Times New Roman" w:hAnsi="Times New Roman" w:cs="Times New Roman"/>
          <w:b/>
          <w:bCs/>
          <w:sz w:val="28"/>
          <w:szCs w:val="28"/>
          <w:u w:val="single"/>
          <w:lang w:val="en-IN"/>
        </w:rPr>
      </w:pPr>
    </w:p>
    <w:p w14:paraId="3D7F2CFA" w14:textId="77777777" w:rsidR="00F0635A" w:rsidRDefault="00F0635A" w:rsidP="00F0635A">
      <w:pPr>
        <w:jc w:val="center"/>
        <w:rPr>
          <w:rFonts w:ascii="Times New Roman" w:hAnsi="Times New Roman" w:cs="Times New Roman"/>
          <w:b/>
          <w:bCs/>
          <w:sz w:val="28"/>
          <w:szCs w:val="28"/>
          <w:u w:val="single"/>
          <w:lang w:val="en-IN"/>
        </w:rPr>
      </w:pPr>
    </w:p>
    <w:p w14:paraId="71D42165" w14:textId="77777777" w:rsidR="00F0635A" w:rsidRDefault="00F0635A" w:rsidP="00F0635A">
      <w:pPr>
        <w:jc w:val="center"/>
        <w:rPr>
          <w:rFonts w:ascii="Times New Roman" w:hAnsi="Times New Roman" w:cs="Times New Roman"/>
          <w:b/>
          <w:bCs/>
          <w:sz w:val="28"/>
          <w:szCs w:val="28"/>
          <w:u w:val="single"/>
          <w:lang w:val="en-IN"/>
        </w:rPr>
      </w:pPr>
    </w:p>
    <w:p w14:paraId="32927395" w14:textId="52ED39ED" w:rsidR="00717751" w:rsidRPr="00F0635A" w:rsidRDefault="00717751" w:rsidP="00F0635A">
      <w:pPr>
        <w:jc w:val="center"/>
        <w:rPr>
          <w:rFonts w:ascii="Times New Roman" w:hAnsi="Times New Roman" w:cs="Times New Roman"/>
          <w:b/>
          <w:bCs/>
          <w:sz w:val="28"/>
          <w:szCs w:val="28"/>
          <w:u w:val="single"/>
          <w:lang w:val="en-IN"/>
        </w:rPr>
      </w:pPr>
      <w:r w:rsidRPr="00F0635A">
        <w:rPr>
          <w:rFonts w:ascii="Times New Roman" w:hAnsi="Times New Roman" w:cs="Times New Roman"/>
          <w:color w:val="000000" w:themeColor="text1"/>
          <w:sz w:val="44"/>
          <w:szCs w:val="44"/>
          <w:u w:val="single"/>
          <w:lang w:val="en-IN"/>
        </w:rPr>
        <w:t>TITLE</w:t>
      </w:r>
      <w:r w:rsidR="00F0635A">
        <w:rPr>
          <w:rFonts w:ascii="Times New Roman" w:hAnsi="Times New Roman" w:cs="Times New Roman"/>
          <w:color w:val="000000" w:themeColor="text1"/>
          <w:sz w:val="44"/>
          <w:szCs w:val="44"/>
          <w:u w:val="single"/>
          <w:lang w:val="en-IN"/>
        </w:rPr>
        <w:t xml:space="preserve"> </w:t>
      </w:r>
      <w:r w:rsidRPr="00F0635A">
        <w:rPr>
          <w:rFonts w:ascii="Times New Roman" w:hAnsi="Times New Roman" w:cs="Times New Roman"/>
          <w:color w:val="000000" w:themeColor="text1"/>
          <w:sz w:val="44"/>
          <w:szCs w:val="44"/>
          <w:lang w:val="en-IN"/>
        </w:rPr>
        <w:t>-</w:t>
      </w:r>
      <w:r w:rsidRPr="00F0635A">
        <w:rPr>
          <w:rFonts w:ascii="Times New Roman" w:hAnsi="Times New Roman" w:cs="Times New Roman"/>
          <w:sz w:val="44"/>
          <w:szCs w:val="44"/>
          <w:lang w:val="en-IN"/>
        </w:rPr>
        <w:t xml:space="preserve"> DETECTION OF EMPTY SEATS IN </w:t>
      </w:r>
      <w:r w:rsidR="00F0635A">
        <w:rPr>
          <w:rFonts w:ascii="Times New Roman" w:hAnsi="Times New Roman" w:cs="Times New Roman"/>
          <w:sz w:val="44"/>
          <w:szCs w:val="44"/>
          <w:lang w:val="en-IN"/>
        </w:rPr>
        <w:t xml:space="preserve">                                  C</w:t>
      </w:r>
      <w:r w:rsidRPr="00F0635A">
        <w:rPr>
          <w:rFonts w:ascii="Times New Roman" w:hAnsi="Times New Roman" w:cs="Times New Roman"/>
          <w:sz w:val="44"/>
          <w:szCs w:val="44"/>
          <w:lang w:val="en-IN"/>
        </w:rPr>
        <w:t>LASSROOM / LIBRARY.</w:t>
      </w:r>
    </w:p>
    <w:p w14:paraId="7288F6BF" w14:textId="77777777" w:rsidR="00717751" w:rsidRDefault="00717751" w:rsidP="00717751">
      <w:pPr>
        <w:jc w:val="center"/>
        <w:rPr>
          <w:rFonts w:ascii="Times New Roman" w:hAnsi="Times New Roman" w:cs="Times New Roman"/>
          <w:sz w:val="28"/>
          <w:szCs w:val="28"/>
          <w:u w:val="single"/>
          <w:lang w:val="en-IN"/>
        </w:rPr>
      </w:pPr>
    </w:p>
    <w:p w14:paraId="652B2C95" w14:textId="11849DFE" w:rsidR="0078510E" w:rsidRDefault="00F0635A" w:rsidP="00717751">
      <w:pPr>
        <w:jc w:val="center"/>
        <w:rPr>
          <w:rFonts w:ascii="Times New Roman" w:hAnsi="Times New Roman" w:cs="Times New Roman"/>
          <w:sz w:val="28"/>
          <w:szCs w:val="28"/>
          <w:u w:val="single"/>
          <w:lang w:val="en-IN"/>
        </w:rPr>
      </w:pPr>
      <w:r>
        <w:rPr>
          <w:rFonts w:ascii="Times New Roman" w:hAnsi="Times New Roman" w:cs="Times New Roman"/>
          <w:sz w:val="28"/>
          <w:szCs w:val="28"/>
          <w:u w:val="single"/>
          <w:lang w:val="en-IN"/>
        </w:rPr>
        <w:t xml:space="preserve"> </w:t>
      </w:r>
    </w:p>
    <w:p w14:paraId="3C4B384B" w14:textId="77777777" w:rsidR="00717751" w:rsidRDefault="00717751" w:rsidP="00717751">
      <w:pPr>
        <w:jc w:val="center"/>
        <w:rPr>
          <w:rFonts w:ascii="Times New Roman" w:hAnsi="Times New Roman" w:cs="Times New Roman"/>
          <w:sz w:val="28"/>
          <w:szCs w:val="28"/>
          <w:u w:val="single"/>
          <w:lang w:val="en-IN"/>
        </w:rPr>
      </w:pPr>
    </w:p>
    <w:p w14:paraId="4AD31BC1" w14:textId="684A78BF" w:rsidR="00717751" w:rsidRDefault="00717751" w:rsidP="00717751">
      <w:pPr>
        <w:rPr>
          <w:rFonts w:ascii="Times New Roman" w:hAnsi="Times New Roman" w:cs="Times New Roman"/>
          <w:sz w:val="40"/>
          <w:szCs w:val="40"/>
          <w:lang w:val="en-IN"/>
        </w:rPr>
      </w:pPr>
      <w:r>
        <w:rPr>
          <w:rFonts w:ascii="Times New Roman" w:hAnsi="Times New Roman" w:cs="Times New Roman"/>
          <w:sz w:val="40"/>
          <w:szCs w:val="40"/>
          <w:u w:val="single"/>
          <w:lang w:val="en-IN"/>
        </w:rPr>
        <w:t xml:space="preserve">SOFTWARE USED </w:t>
      </w:r>
      <w:r>
        <w:rPr>
          <w:rFonts w:ascii="Times New Roman" w:hAnsi="Times New Roman" w:cs="Times New Roman"/>
          <w:sz w:val="40"/>
          <w:szCs w:val="40"/>
          <w:lang w:val="en-IN"/>
        </w:rPr>
        <w:t xml:space="preserve">- Python, OpenCV, </w:t>
      </w:r>
      <w:proofErr w:type="spellStart"/>
      <w:r>
        <w:rPr>
          <w:rFonts w:ascii="Times New Roman" w:hAnsi="Times New Roman" w:cs="Times New Roman"/>
          <w:sz w:val="40"/>
          <w:szCs w:val="40"/>
          <w:lang w:val="en-IN"/>
        </w:rPr>
        <w:t>Numpy</w:t>
      </w:r>
      <w:proofErr w:type="spellEnd"/>
    </w:p>
    <w:p w14:paraId="53CF0C55" w14:textId="77777777" w:rsidR="0078510E" w:rsidRPr="00717751" w:rsidRDefault="0078510E" w:rsidP="00717751">
      <w:pPr>
        <w:rPr>
          <w:rFonts w:ascii="Times New Roman" w:hAnsi="Times New Roman" w:cs="Times New Roman"/>
          <w:sz w:val="40"/>
          <w:szCs w:val="40"/>
          <w:lang w:val="en-IN"/>
        </w:rPr>
      </w:pPr>
    </w:p>
    <w:p w14:paraId="5F876FCB" w14:textId="79AA8FFB" w:rsidR="00717751" w:rsidRDefault="003666BC" w:rsidP="00717751">
      <w:pPr>
        <w:rPr>
          <w:rFonts w:ascii="Times New Roman" w:hAnsi="Times New Roman" w:cs="Times New Roman"/>
          <w:sz w:val="40"/>
          <w:szCs w:val="40"/>
          <w:u w:val="single"/>
          <w:lang w:val="en-IN"/>
        </w:rPr>
      </w:pPr>
      <w:r w:rsidRPr="003666BC">
        <w:rPr>
          <w:rFonts w:ascii="Times New Roman" w:hAnsi="Times New Roman" w:cs="Times New Roman"/>
          <w:sz w:val="40"/>
          <w:szCs w:val="40"/>
          <w:u w:val="single"/>
          <w:lang w:val="en-IN"/>
        </w:rPr>
        <w:t>SCREENSHOT</w:t>
      </w:r>
    </w:p>
    <w:p w14:paraId="0A55F1F4" w14:textId="77777777" w:rsidR="003666BC" w:rsidRDefault="003666BC" w:rsidP="00717751">
      <w:pPr>
        <w:rPr>
          <w:rFonts w:ascii="Times New Roman" w:hAnsi="Times New Roman" w:cs="Times New Roman"/>
          <w:sz w:val="40"/>
          <w:szCs w:val="40"/>
          <w:u w:val="single"/>
          <w:lang w:val="en-IN"/>
        </w:rPr>
      </w:pPr>
    </w:p>
    <w:p w14:paraId="20F132D1" w14:textId="44BFBEF0" w:rsidR="003666BC" w:rsidRPr="003666BC" w:rsidRDefault="003666BC" w:rsidP="00717751">
      <w:pPr>
        <w:rPr>
          <w:rFonts w:ascii="Times New Roman" w:hAnsi="Times New Roman" w:cs="Times New Roman"/>
          <w:sz w:val="40"/>
          <w:szCs w:val="40"/>
          <w:u w:val="single"/>
          <w:lang w:val="en-IN"/>
        </w:rPr>
      </w:pPr>
      <w:r>
        <w:rPr>
          <w:rFonts w:ascii="Times New Roman" w:hAnsi="Times New Roman" w:cs="Times New Roman"/>
          <w:noProof/>
          <w:sz w:val="40"/>
          <w:szCs w:val="40"/>
          <w:u w:val="single"/>
          <w:lang w:val="en-IN"/>
        </w:rPr>
        <w:drawing>
          <wp:inline distT="0" distB="0" distL="0" distR="0" wp14:anchorId="0B0CD0D0" wp14:editId="368DD8C9">
            <wp:extent cx="5943600" cy="4487545"/>
            <wp:effectExtent l="0" t="0" r="0" b="8255"/>
            <wp:docPr id="152478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84700" name="Picture 1524784700"/>
                    <pic:cNvPicPr/>
                  </pic:nvPicPr>
                  <pic:blipFill>
                    <a:blip r:embed="rId9">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p>
    <w:p w14:paraId="2AB38093" w14:textId="77777777" w:rsidR="00717751" w:rsidRDefault="00717751" w:rsidP="00717751">
      <w:pPr>
        <w:rPr>
          <w:rFonts w:ascii="Times New Roman" w:hAnsi="Times New Roman" w:cs="Times New Roman"/>
          <w:sz w:val="40"/>
          <w:szCs w:val="40"/>
          <w:lang w:val="en-IN"/>
        </w:rPr>
      </w:pPr>
    </w:p>
    <w:p w14:paraId="7E8E4E82" w14:textId="15E8A6F2" w:rsidR="00717751" w:rsidRDefault="00717751" w:rsidP="00717751">
      <w:pPr>
        <w:rPr>
          <w:rFonts w:ascii="Times New Roman" w:hAnsi="Times New Roman" w:cs="Times New Roman"/>
          <w:sz w:val="40"/>
          <w:szCs w:val="40"/>
          <w:lang w:val="en-IN"/>
        </w:rPr>
      </w:pPr>
      <w:r w:rsidRPr="00717751">
        <w:rPr>
          <w:rFonts w:ascii="Times New Roman" w:hAnsi="Times New Roman" w:cs="Times New Roman"/>
          <w:sz w:val="40"/>
          <w:szCs w:val="40"/>
          <w:u w:val="single"/>
          <w:lang w:val="en-IN"/>
        </w:rPr>
        <w:t>PROJECT DESCRIPTION</w:t>
      </w:r>
      <w:r w:rsidRPr="00717751">
        <w:rPr>
          <w:rFonts w:ascii="Times New Roman" w:hAnsi="Times New Roman" w:cs="Times New Roman"/>
          <w:sz w:val="40"/>
          <w:szCs w:val="40"/>
          <w:lang w:val="en-IN"/>
        </w:rPr>
        <w:t xml:space="preserve"> </w:t>
      </w:r>
      <w:r>
        <w:rPr>
          <w:rFonts w:ascii="Times New Roman" w:hAnsi="Times New Roman" w:cs="Times New Roman"/>
          <w:sz w:val="40"/>
          <w:szCs w:val="40"/>
          <w:lang w:val="en-IN"/>
        </w:rPr>
        <w:t>–</w:t>
      </w:r>
    </w:p>
    <w:p w14:paraId="14965329" w14:textId="66013CCE" w:rsidR="00717751" w:rsidRDefault="00717751" w:rsidP="00717751">
      <w:pPr>
        <w:rPr>
          <w:rFonts w:ascii="Times New Roman" w:hAnsi="Times New Roman" w:cs="Times New Roman"/>
          <w:sz w:val="40"/>
          <w:szCs w:val="40"/>
          <w:lang w:val="en-IN"/>
        </w:rPr>
      </w:pPr>
    </w:p>
    <w:p w14:paraId="1EC7BC9D" w14:textId="0A87FD91" w:rsidR="00717751" w:rsidRDefault="00717751" w:rsidP="00717751">
      <w:pPr>
        <w:rPr>
          <w:rFonts w:ascii="Times New Roman" w:hAnsi="Times New Roman" w:cs="Times New Roman"/>
          <w:sz w:val="40"/>
          <w:szCs w:val="40"/>
          <w:lang w:val="en-IN"/>
        </w:rPr>
      </w:pPr>
      <w:r>
        <w:rPr>
          <w:rFonts w:ascii="Times New Roman" w:hAnsi="Times New Roman" w:cs="Times New Roman"/>
          <w:sz w:val="40"/>
          <w:szCs w:val="40"/>
          <w:lang w:val="en-IN"/>
        </w:rPr>
        <w:t>The project focuses on detection of peopl</w:t>
      </w:r>
      <w:r w:rsidR="0078510E">
        <w:rPr>
          <w:rFonts w:ascii="Times New Roman" w:hAnsi="Times New Roman" w:cs="Times New Roman"/>
          <w:sz w:val="40"/>
          <w:szCs w:val="40"/>
          <w:lang w:val="en-IN"/>
        </w:rPr>
        <w:t>e entering and existing a library or classroom and subsequently detecting number of vacant seats available in the library.</w:t>
      </w:r>
    </w:p>
    <w:p w14:paraId="023D7069" w14:textId="77777777" w:rsidR="0078510E" w:rsidRDefault="0078510E" w:rsidP="00717751">
      <w:pPr>
        <w:rPr>
          <w:rFonts w:ascii="Times New Roman" w:hAnsi="Times New Roman" w:cs="Times New Roman"/>
          <w:sz w:val="40"/>
          <w:szCs w:val="40"/>
          <w:lang w:val="en-IN"/>
        </w:rPr>
      </w:pPr>
    </w:p>
    <w:p w14:paraId="45648881" w14:textId="3DA522FA" w:rsidR="0078510E" w:rsidRDefault="0078510E" w:rsidP="00717751">
      <w:pPr>
        <w:rPr>
          <w:rFonts w:ascii="Times New Roman" w:hAnsi="Times New Roman" w:cs="Times New Roman"/>
          <w:sz w:val="40"/>
          <w:szCs w:val="40"/>
          <w:lang w:val="en-IN"/>
        </w:rPr>
      </w:pPr>
      <w:r>
        <w:rPr>
          <w:rFonts w:ascii="Times New Roman" w:hAnsi="Times New Roman" w:cs="Times New Roman"/>
          <w:sz w:val="40"/>
          <w:szCs w:val="40"/>
          <w:lang w:val="en-IN"/>
        </w:rPr>
        <w:t>The project is made using programming language python and OpenCV library</w:t>
      </w:r>
      <w:r w:rsidR="00661ECA">
        <w:rPr>
          <w:rFonts w:ascii="Times New Roman" w:hAnsi="Times New Roman" w:cs="Times New Roman"/>
          <w:sz w:val="40"/>
          <w:szCs w:val="40"/>
          <w:lang w:val="en-IN"/>
        </w:rPr>
        <w:t>.</w:t>
      </w:r>
    </w:p>
    <w:p w14:paraId="7F90C2CA" w14:textId="77777777" w:rsidR="00661ECA" w:rsidRDefault="00661ECA" w:rsidP="00717751">
      <w:pPr>
        <w:rPr>
          <w:rFonts w:ascii="Times New Roman" w:hAnsi="Times New Roman" w:cs="Times New Roman"/>
          <w:sz w:val="40"/>
          <w:szCs w:val="40"/>
          <w:lang w:val="en-IN"/>
        </w:rPr>
      </w:pPr>
    </w:p>
    <w:p w14:paraId="1F69AA84" w14:textId="33BF42FA" w:rsidR="00661ECA"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The project works by the process of Object Tracking.</w:t>
      </w:r>
    </w:p>
    <w:p w14:paraId="2DEA18FF" w14:textId="4FBEE6F9" w:rsidR="00661ECA"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 xml:space="preserve"> It works by identifying the contrast ratio between the floor and the object (people).</w:t>
      </w:r>
    </w:p>
    <w:p w14:paraId="158BA9CB" w14:textId="77777777" w:rsidR="00661ECA" w:rsidRDefault="00661ECA" w:rsidP="00717751">
      <w:pPr>
        <w:rPr>
          <w:rFonts w:ascii="Times New Roman" w:hAnsi="Times New Roman" w:cs="Times New Roman"/>
          <w:sz w:val="40"/>
          <w:szCs w:val="40"/>
          <w:lang w:val="en-IN"/>
        </w:rPr>
      </w:pPr>
    </w:p>
    <w:p w14:paraId="7E47AA8E" w14:textId="3F49036B" w:rsidR="00661ECA"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The floor is light colo</w:t>
      </w:r>
      <w:r w:rsidR="00F0635A">
        <w:rPr>
          <w:rFonts w:ascii="Times New Roman" w:hAnsi="Times New Roman" w:cs="Times New Roman"/>
          <w:sz w:val="40"/>
          <w:szCs w:val="40"/>
          <w:lang w:val="en-IN"/>
        </w:rPr>
        <w:t>u</w:t>
      </w:r>
      <w:r>
        <w:rPr>
          <w:rFonts w:ascii="Times New Roman" w:hAnsi="Times New Roman" w:cs="Times New Roman"/>
          <w:sz w:val="40"/>
          <w:szCs w:val="40"/>
          <w:lang w:val="en-IN"/>
        </w:rPr>
        <w:t xml:space="preserve">red and the objects are dark which helps the code to identify people coming in and going out of a room </w:t>
      </w:r>
    </w:p>
    <w:p w14:paraId="6DA7F231" w14:textId="77777777" w:rsidR="00661ECA" w:rsidRDefault="00661ECA" w:rsidP="00717751">
      <w:pPr>
        <w:rPr>
          <w:rFonts w:ascii="Times New Roman" w:hAnsi="Times New Roman" w:cs="Times New Roman"/>
          <w:sz w:val="40"/>
          <w:szCs w:val="40"/>
          <w:lang w:val="en-IN"/>
        </w:rPr>
      </w:pPr>
    </w:p>
    <w:p w14:paraId="164528F2" w14:textId="529E8065" w:rsidR="00661ECA"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It then subtracts the people going in from the total number of seats and adding the people leaving to the total number to seats to show the number of available seats in the library.</w:t>
      </w:r>
    </w:p>
    <w:p w14:paraId="10B6017D" w14:textId="77777777" w:rsidR="00F0635A" w:rsidRDefault="00F0635A" w:rsidP="00717751">
      <w:pPr>
        <w:rPr>
          <w:rFonts w:ascii="Times New Roman" w:hAnsi="Times New Roman" w:cs="Times New Roman"/>
          <w:sz w:val="40"/>
          <w:szCs w:val="40"/>
          <w:lang w:val="en-IN"/>
        </w:rPr>
      </w:pPr>
    </w:p>
    <w:p w14:paraId="77D92CB6" w14:textId="77777777" w:rsidR="00F0635A" w:rsidRDefault="00661ECA" w:rsidP="00717751">
      <w:pPr>
        <w:rPr>
          <w:rFonts w:ascii="Times New Roman" w:hAnsi="Times New Roman" w:cs="Times New Roman"/>
          <w:sz w:val="40"/>
          <w:szCs w:val="40"/>
          <w:lang w:val="en-IN"/>
        </w:rPr>
      </w:pPr>
      <w:r w:rsidRPr="00F0635A">
        <w:rPr>
          <w:rFonts w:ascii="Times New Roman" w:hAnsi="Times New Roman" w:cs="Times New Roman"/>
          <w:sz w:val="40"/>
          <w:szCs w:val="40"/>
          <w:u w:val="single"/>
          <w:lang w:val="en-IN"/>
        </w:rPr>
        <w:t>APPLICATION</w:t>
      </w:r>
      <w:r>
        <w:rPr>
          <w:rFonts w:ascii="Times New Roman" w:hAnsi="Times New Roman" w:cs="Times New Roman"/>
          <w:sz w:val="40"/>
          <w:szCs w:val="40"/>
          <w:lang w:val="en-IN"/>
        </w:rPr>
        <w:t>-</w:t>
      </w:r>
    </w:p>
    <w:p w14:paraId="7EABFED1" w14:textId="4A53470A" w:rsidR="00661ECA" w:rsidRPr="0078510E"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 xml:space="preserve"> It can </w:t>
      </w:r>
      <w:r w:rsidR="00F0635A">
        <w:rPr>
          <w:rFonts w:ascii="Times New Roman" w:hAnsi="Times New Roman" w:cs="Times New Roman"/>
          <w:sz w:val="40"/>
          <w:szCs w:val="40"/>
          <w:lang w:val="en-IN"/>
        </w:rPr>
        <w:t xml:space="preserve">be </w:t>
      </w:r>
      <w:r>
        <w:rPr>
          <w:rFonts w:ascii="Times New Roman" w:hAnsi="Times New Roman" w:cs="Times New Roman"/>
          <w:sz w:val="40"/>
          <w:szCs w:val="40"/>
          <w:lang w:val="en-IN"/>
        </w:rPr>
        <w:t xml:space="preserve">used in different places like libraries, parking lots, cafeterias, and other places which experience high traffic and crowd and </w:t>
      </w:r>
      <w:r w:rsidR="00F0635A">
        <w:rPr>
          <w:rFonts w:ascii="Times New Roman" w:hAnsi="Times New Roman" w:cs="Times New Roman"/>
          <w:sz w:val="40"/>
          <w:szCs w:val="40"/>
          <w:lang w:val="en-IN"/>
        </w:rPr>
        <w:t xml:space="preserve">can show </w:t>
      </w:r>
      <w:r>
        <w:rPr>
          <w:rFonts w:ascii="Times New Roman" w:hAnsi="Times New Roman" w:cs="Times New Roman"/>
          <w:sz w:val="40"/>
          <w:szCs w:val="40"/>
          <w:lang w:val="en-IN"/>
        </w:rPr>
        <w:t xml:space="preserve">the information </w:t>
      </w:r>
      <w:r w:rsidR="00F0635A">
        <w:rPr>
          <w:rFonts w:ascii="Times New Roman" w:hAnsi="Times New Roman" w:cs="Times New Roman"/>
          <w:sz w:val="40"/>
          <w:szCs w:val="40"/>
          <w:lang w:val="en-IN"/>
        </w:rPr>
        <w:t xml:space="preserve">in </w:t>
      </w:r>
      <w:r w:rsidR="00F0635A">
        <w:rPr>
          <w:rFonts w:ascii="Times New Roman" w:hAnsi="Times New Roman" w:cs="Times New Roman"/>
          <w:sz w:val="40"/>
          <w:szCs w:val="40"/>
          <w:lang w:val="en-IN"/>
        </w:rPr>
        <w:lastRenderedPageBreak/>
        <w:t>advance to people trying to come to the desired place and avoid queues.</w:t>
      </w:r>
    </w:p>
    <w:p w14:paraId="2E3B7DBF" w14:textId="77777777" w:rsidR="0078510E" w:rsidRDefault="0078510E">
      <w:pPr>
        <w:rPr>
          <w:rFonts w:ascii="Times New Roman" w:hAnsi="Times New Roman" w:cs="Times New Roman"/>
          <w:sz w:val="28"/>
          <w:szCs w:val="28"/>
          <w:lang w:val="en-IN"/>
        </w:rPr>
      </w:pPr>
    </w:p>
    <w:p w14:paraId="34C804DA" w14:textId="77777777" w:rsidR="00F0635A" w:rsidRDefault="00F0635A">
      <w:pPr>
        <w:rPr>
          <w:rFonts w:ascii="Times New Roman" w:hAnsi="Times New Roman" w:cs="Times New Roman"/>
          <w:sz w:val="44"/>
          <w:szCs w:val="44"/>
          <w:lang w:val="en-IN"/>
        </w:rPr>
      </w:pPr>
    </w:p>
    <w:p w14:paraId="06B6C462" w14:textId="77777777" w:rsidR="00C00D06" w:rsidRDefault="00F0635A">
      <w:pPr>
        <w:rPr>
          <w:rFonts w:ascii="Times New Roman" w:hAnsi="Times New Roman" w:cs="Times New Roman"/>
          <w:sz w:val="44"/>
          <w:szCs w:val="44"/>
          <w:lang w:val="en-IN"/>
        </w:rPr>
      </w:pPr>
      <w:r>
        <w:rPr>
          <w:rFonts w:ascii="Times New Roman" w:hAnsi="Times New Roman" w:cs="Times New Roman"/>
          <w:sz w:val="44"/>
          <w:szCs w:val="44"/>
          <w:lang w:val="en-IN"/>
        </w:rPr>
        <w:t xml:space="preserve">SOFTWARE  MODELS-  </w:t>
      </w:r>
    </w:p>
    <w:p w14:paraId="30A2385D" w14:textId="77777777" w:rsidR="00CA0FFF" w:rsidRDefault="00C00D06">
      <w:pPr>
        <w:rPr>
          <w:rFonts w:ascii="Times New Roman" w:hAnsi="Times New Roman" w:cs="Times New Roman"/>
          <w:sz w:val="44"/>
          <w:szCs w:val="44"/>
          <w:lang w:val="en-IN"/>
        </w:rPr>
      </w:pPr>
      <w:r>
        <w:rPr>
          <w:rFonts w:ascii="Times New Roman" w:hAnsi="Times New Roman" w:cs="Times New Roman"/>
          <w:sz w:val="44"/>
          <w:szCs w:val="44"/>
          <w:lang w:val="en-IN"/>
        </w:rPr>
        <w:t xml:space="preserve">Source Code: </w:t>
      </w:r>
    </w:p>
    <w:p w14:paraId="2BBFC187" w14:textId="3C7A9ABF" w:rsidR="00C00D06" w:rsidRDefault="00CA0FFF">
      <w:pPr>
        <w:rPr>
          <w:rStyle w:val="Hyperlink"/>
          <w:rFonts w:ascii="Times New Roman" w:hAnsi="Times New Roman" w:cs="Times New Roman"/>
          <w:sz w:val="20"/>
          <w:szCs w:val="20"/>
          <w:u w:val="none"/>
          <w:lang w:val="en-IN"/>
        </w:rPr>
      </w:pPr>
      <w:hyperlink r:id="rId10" w:history="1">
        <w:r w:rsidRPr="00091B43">
          <w:rPr>
            <w:rStyle w:val="Hyperlink"/>
            <w:rFonts w:ascii="Times New Roman" w:hAnsi="Times New Roman" w:cs="Times New Roman"/>
            <w:sz w:val="44"/>
            <w:szCs w:val="44"/>
            <w:lang w:val="en-IN"/>
          </w:rPr>
          <w:t>https://g</w:t>
        </w:r>
        <w:r w:rsidRPr="00091B43">
          <w:rPr>
            <w:rStyle w:val="Hyperlink"/>
            <w:rFonts w:ascii="Times New Roman" w:hAnsi="Times New Roman" w:cs="Times New Roman"/>
            <w:sz w:val="44"/>
            <w:szCs w:val="44"/>
            <w:lang w:val="en-IN"/>
          </w:rPr>
          <w:t>i</w:t>
        </w:r>
        <w:r w:rsidRPr="00091B43">
          <w:rPr>
            <w:rStyle w:val="Hyperlink"/>
            <w:rFonts w:ascii="Times New Roman" w:hAnsi="Times New Roman" w:cs="Times New Roman"/>
            <w:sz w:val="44"/>
            <w:szCs w:val="44"/>
            <w:lang w:val="en-IN"/>
          </w:rPr>
          <w:t>thub.com/naman22a/library-people-detection</w:t>
        </w:r>
      </w:hyperlink>
      <w:r w:rsidR="00C00D06">
        <w:rPr>
          <w:rStyle w:val="Hyperlink"/>
          <w:rFonts w:ascii="Times New Roman" w:hAnsi="Times New Roman" w:cs="Times New Roman"/>
          <w:sz w:val="20"/>
          <w:szCs w:val="20"/>
          <w:u w:val="none"/>
          <w:lang w:val="en-IN"/>
        </w:rPr>
        <w:t xml:space="preserve"> </w:t>
      </w:r>
    </w:p>
    <w:p w14:paraId="388518AC" w14:textId="50274EED" w:rsidR="00F312FB" w:rsidRPr="00F312FB" w:rsidRDefault="00F312FB">
      <w:pPr>
        <w:rPr>
          <w:rFonts w:ascii="Times New Roman" w:hAnsi="Times New Roman" w:cs="Times New Roman"/>
          <w:sz w:val="20"/>
          <w:szCs w:val="20"/>
          <w:lang w:val="en-IN"/>
        </w:rPr>
      </w:pPr>
    </w:p>
    <w:p w14:paraId="0FC598E8" w14:textId="66A98211" w:rsidR="00717751" w:rsidRPr="00F312FB" w:rsidRDefault="00F312FB">
      <w:pPr>
        <w:rPr>
          <w:rFonts w:ascii="Times New Roman" w:hAnsi="Times New Roman" w:cs="Times New Roman"/>
          <w:sz w:val="44"/>
          <w:szCs w:val="44"/>
          <w:lang w:val="en-IN"/>
        </w:rPr>
      </w:pPr>
      <w:r>
        <w:rPr>
          <w:rFonts w:ascii="Times New Roman" w:hAnsi="Times New Roman" w:cs="Times New Roman"/>
          <w:sz w:val="44"/>
          <w:szCs w:val="44"/>
          <w:lang w:val="en-IN"/>
        </w:rPr>
        <w:t>Video</w:t>
      </w:r>
      <w:r w:rsidR="00CA0FFF">
        <w:rPr>
          <w:rFonts w:ascii="Times New Roman" w:hAnsi="Times New Roman" w:cs="Times New Roman"/>
          <w:sz w:val="44"/>
          <w:szCs w:val="44"/>
          <w:lang w:val="en-IN"/>
        </w:rPr>
        <w:t xml:space="preserve"> </w:t>
      </w:r>
      <w:r>
        <w:rPr>
          <w:rFonts w:ascii="Times New Roman" w:hAnsi="Times New Roman" w:cs="Times New Roman"/>
          <w:sz w:val="44"/>
          <w:szCs w:val="44"/>
          <w:lang w:val="en-IN"/>
        </w:rPr>
        <w:t>Link:</w:t>
      </w:r>
      <w:r w:rsidR="00CA0FFF">
        <w:rPr>
          <w:rFonts w:ascii="Times New Roman" w:hAnsi="Times New Roman" w:cs="Times New Roman"/>
          <w:sz w:val="44"/>
          <w:szCs w:val="44"/>
          <w:lang w:val="en-IN"/>
        </w:rPr>
        <w:t xml:space="preserve"> </w:t>
      </w:r>
      <w:hyperlink r:id="rId11" w:history="1">
        <w:r w:rsidR="00CA0FFF" w:rsidRPr="00CA0FFF">
          <w:rPr>
            <w:rStyle w:val="Hyperlink"/>
            <w:rFonts w:ascii="Times New Roman" w:hAnsi="Times New Roman" w:cs="Times New Roman"/>
            <w:sz w:val="44"/>
            <w:szCs w:val="44"/>
            <w:lang w:val="en-IN"/>
          </w:rPr>
          <w:t>https://drive.google.com/file/d/1nvALoKbj8ZXhPgqmykWgjijGYT-kIuUw/view?usp=sharing</w:t>
        </w:r>
      </w:hyperlink>
    </w:p>
    <w:sectPr w:rsidR="00717751" w:rsidRPr="00F3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1586759"/>
    <w:multiLevelType w:val="multilevel"/>
    <w:tmpl w:val="2CD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54139441">
    <w:abstractNumId w:val="20"/>
  </w:num>
  <w:num w:numId="2" w16cid:durableId="149441321">
    <w:abstractNumId w:val="12"/>
  </w:num>
  <w:num w:numId="3" w16cid:durableId="22485343">
    <w:abstractNumId w:val="10"/>
  </w:num>
  <w:num w:numId="4" w16cid:durableId="718364627">
    <w:abstractNumId w:val="22"/>
  </w:num>
  <w:num w:numId="5" w16cid:durableId="1628076411">
    <w:abstractNumId w:val="13"/>
  </w:num>
  <w:num w:numId="6" w16cid:durableId="656112963">
    <w:abstractNumId w:val="16"/>
  </w:num>
  <w:num w:numId="7" w16cid:durableId="586498898">
    <w:abstractNumId w:val="18"/>
  </w:num>
  <w:num w:numId="8" w16cid:durableId="1149712317">
    <w:abstractNumId w:val="9"/>
  </w:num>
  <w:num w:numId="9" w16cid:durableId="95028984">
    <w:abstractNumId w:val="7"/>
  </w:num>
  <w:num w:numId="10" w16cid:durableId="83185096">
    <w:abstractNumId w:val="6"/>
  </w:num>
  <w:num w:numId="11" w16cid:durableId="1474175268">
    <w:abstractNumId w:val="5"/>
  </w:num>
  <w:num w:numId="12" w16cid:durableId="2056152813">
    <w:abstractNumId w:val="4"/>
  </w:num>
  <w:num w:numId="13" w16cid:durableId="1118257270">
    <w:abstractNumId w:val="8"/>
  </w:num>
  <w:num w:numId="14" w16cid:durableId="945115790">
    <w:abstractNumId w:val="3"/>
  </w:num>
  <w:num w:numId="15" w16cid:durableId="218636498">
    <w:abstractNumId w:val="2"/>
  </w:num>
  <w:num w:numId="16" w16cid:durableId="774247498">
    <w:abstractNumId w:val="1"/>
  </w:num>
  <w:num w:numId="17" w16cid:durableId="421217653">
    <w:abstractNumId w:val="0"/>
  </w:num>
  <w:num w:numId="18" w16cid:durableId="738527490">
    <w:abstractNumId w:val="14"/>
  </w:num>
  <w:num w:numId="19" w16cid:durableId="1036156780">
    <w:abstractNumId w:val="15"/>
  </w:num>
  <w:num w:numId="20" w16cid:durableId="1307466362">
    <w:abstractNumId w:val="21"/>
  </w:num>
  <w:num w:numId="21" w16cid:durableId="598483891">
    <w:abstractNumId w:val="17"/>
  </w:num>
  <w:num w:numId="22" w16cid:durableId="578102914">
    <w:abstractNumId w:val="11"/>
  </w:num>
  <w:num w:numId="23" w16cid:durableId="2041583419">
    <w:abstractNumId w:val="23"/>
  </w:num>
  <w:num w:numId="24" w16cid:durableId="14472375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50"/>
    <w:rsid w:val="001247A3"/>
    <w:rsid w:val="002C0796"/>
    <w:rsid w:val="003666BC"/>
    <w:rsid w:val="004E0C50"/>
    <w:rsid w:val="00645252"/>
    <w:rsid w:val="00661ECA"/>
    <w:rsid w:val="006D3D74"/>
    <w:rsid w:val="00717751"/>
    <w:rsid w:val="0078510E"/>
    <w:rsid w:val="0083569A"/>
    <w:rsid w:val="009D25A3"/>
    <w:rsid w:val="00A9204E"/>
    <w:rsid w:val="00C00D06"/>
    <w:rsid w:val="00C657DC"/>
    <w:rsid w:val="00CA0FFF"/>
    <w:rsid w:val="00F0635A"/>
    <w:rsid w:val="00F3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FCA0"/>
  <w15:chartTrackingRefBased/>
  <w15:docId w15:val="{F71313A1-4674-4BD6-BE0D-CCC43B2A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CA0FFF"/>
    <w:rPr>
      <w:color w:val="1F4E79" w:themeColor="accent1" w:themeShade="80"/>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66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file/d/1nvALoKbj8ZXhPgqmykWgjijGYT-kIuUw/view?usp=sharing" TargetMode="External"/><Relationship Id="rId5" Type="http://schemas.openxmlformats.org/officeDocument/2006/relationships/numbering" Target="numbering.xml"/><Relationship Id="rId10" Type="http://schemas.openxmlformats.org/officeDocument/2006/relationships/hyperlink" Target="https://github.com/naman22a/library-people-detection"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mzhim\AppData\Local\Microsoft\Office\16.0\DTS\en-IN%7b267808D8-1DD4-44BA-B6E2-7816839077FF%7d\%7b2E19E9E1-8132-4CF4-AE6B-49915B0E14F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E1972CC0-DB2E-4784-8BB3-4474E67EE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{2E19E9E1-8132-4CF4-AE6B-49915B0E14F6}tf02786999_win32.dotx</Template>
  <TotalTime>31</TotalTime>
  <Pages>4</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Rimzhim</dc:creator>
  <cp:keywords/>
  <dc:description/>
  <cp:lastModifiedBy>Naman Arora</cp:lastModifiedBy>
  <cp:revision>7</cp:revision>
  <dcterms:created xsi:type="dcterms:W3CDTF">2023-11-27T09:12:00Z</dcterms:created>
  <dcterms:modified xsi:type="dcterms:W3CDTF">2023-11-27T14:25:00Z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